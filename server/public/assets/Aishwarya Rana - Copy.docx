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8A8D" w14:textId="76884A3E" w:rsidR="00777D61" w:rsidRDefault="00AB11C1">
      <w:pPr>
        <w:spacing w:before="5" w:line="381" w:lineRule="atLeast"/>
        <w:ind w:left="2715" w:right="-200"/>
        <w:jc w:val="both"/>
        <w:rPr>
          <w:sz w:val="34"/>
          <w:szCs w:val="34"/>
        </w:rPr>
      </w:pPr>
      <w:r>
        <w:rPr>
          <w:color w:val="000000"/>
          <w:sz w:val="34"/>
          <w:szCs w:val="34"/>
        </w:rPr>
        <w:t xml:space="preserve">             A</w:t>
      </w:r>
      <w:r w:rsidR="000059E6">
        <w:rPr>
          <w:color w:val="000000"/>
          <w:sz w:val="34"/>
          <w:szCs w:val="34"/>
        </w:rPr>
        <w:t>ISHWARYA RANA</w:t>
      </w:r>
    </w:p>
    <w:p w14:paraId="62391F15" w14:textId="2CF0A3C1" w:rsidR="00777D61" w:rsidRDefault="00000000">
      <w:pPr>
        <w:spacing w:before="122" w:line="241" w:lineRule="atLeast"/>
        <w:ind w:left="2568" w:right="-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+91</w:t>
      </w:r>
      <w:r>
        <w:rPr>
          <w:color w:val="000000"/>
          <w:spacing w:val="18"/>
          <w:sz w:val="22"/>
          <w:szCs w:val="22"/>
        </w:rPr>
        <w:t xml:space="preserve"> </w:t>
      </w:r>
      <w:r w:rsidR="000059E6">
        <w:rPr>
          <w:color w:val="000000"/>
          <w:sz w:val="22"/>
          <w:szCs w:val="22"/>
        </w:rPr>
        <w:t>7858932880</w:t>
      </w:r>
      <w:r>
        <w:rPr>
          <w:color w:val="000000"/>
          <w:spacing w:val="6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⋄</w:t>
      </w:r>
      <w:hyperlink r:id="rId5" w:history="1">
        <w:r w:rsidR="000059E6" w:rsidRPr="00AF5B58">
          <w:rPr>
            <w:rStyle w:val="Hyperlink"/>
            <w:sz w:val="22"/>
            <w:szCs w:val="22"/>
          </w:rPr>
          <w:t>rana.aishwarya2004@gmail.com</w:t>
        </w:r>
        <w:r w:rsidR="000059E6" w:rsidRPr="00AF5B58">
          <w:rPr>
            <w:rStyle w:val="Hyperlink"/>
            <w:spacing w:val="79"/>
            <w:sz w:val="22"/>
            <w:szCs w:val="22"/>
          </w:rPr>
          <w:t xml:space="preserve"> </w:t>
        </w:r>
      </w:hyperlink>
      <w:r>
        <w:rPr>
          <w:color w:val="000000"/>
          <w:sz w:val="22"/>
          <w:szCs w:val="22"/>
        </w:rPr>
        <w:t>⋄</w:t>
      </w:r>
      <w:hyperlink r:id="rId6" w:history="1">
        <w:r>
          <w:rPr>
            <w:color w:val="0000FF"/>
            <w:sz w:val="22"/>
            <w:szCs w:val="22"/>
          </w:rPr>
          <w:t>Linkedin</w:t>
        </w:r>
        <w:r>
          <w:rPr>
            <w:spacing w:val="64"/>
            <w:sz w:val="22"/>
            <w:szCs w:val="22"/>
          </w:rPr>
          <w:t xml:space="preserve"> </w:t>
        </w:r>
      </w:hyperlink>
      <w:r>
        <w:rPr>
          <w:color w:val="000000"/>
          <w:spacing w:val="1"/>
          <w:sz w:val="22"/>
          <w:szCs w:val="22"/>
        </w:rPr>
        <w:t>⋄</w:t>
      </w:r>
      <w:hyperlink r:id="rId7" w:history="1">
        <w:r>
          <w:rPr>
            <w:color w:val="0000FF"/>
            <w:spacing w:val="1"/>
            <w:sz w:val="22"/>
            <w:szCs w:val="22"/>
          </w:rPr>
          <w:t>Github</w:t>
        </w:r>
      </w:hyperlink>
    </w:p>
    <w:p w14:paraId="446A5CFE" w14:textId="77777777" w:rsidR="00777D61" w:rsidRPr="00133BC2" w:rsidRDefault="00000000">
      <w:pPr>
        <w:spacing w:before="345" w:line="241" w:lineRule="atLeast"/>
        <w:ind w:right="-200"/>
        <w:jc w:val="both"/>
        <w:rPr>
          <w:b/>
          <w:bCs/>
          <w:sz w:val="22"/>
          <w:szCs w:val="22"/>
        </w:rPr>
      </w:pPr>
      <w:r w:rsidRPr="00133BC2">
        <w:rPr>
          <w:b/>
          <w:bCs/>
          <w:color w:val="000000"/>
          <w:sz w:val="22"/>
          <w:szCs w:val="22"/>
        </w:rPr>
        <w:t>EDUCATION</w:t>
      </w:r>
    </w:p>
    <w:p w14:paraId="3F7E597C" w14:textId="77777777" w:rsidR="00777D61" w:rsidRDefault="00000000">
      <w:pPr>
        <w:spacing w:before="52" w:line="22" w:lineRule="atLeast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color w:val="000000"/>
          <w:sz w:val="2"/>
          <w:szCs w:val="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8"/>
      </w:tblGrid>
      <w:tr w:rsidR="00777D61" w14:paraId="7F89E2B7" w14:textId="77777777" w:rsidTr="00133BC2">
        <w:trPr>
          <w:trHeight w:hRule="exact" w:val="1678"/>
        </w:trPr>
        <w:tc>
          <w:tcPr>
            <w:tcW w:w="1108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left w:w="0" w:type="dxa"/>
              <w:right w:w="967" w:type="dxa"/>
            </w:tcMar>
          </w:tcPr>
          <w:p w14:paraId="6829A065" w14:textId="77777777" w:rsidR="00133BC2" w:rsidRDefault="005A7AFC">
            <w:pPr>
              <w:spacing w:before="68" w:line="270" w:lineRule="atLeast"/>
              <w:rPr>
                <w:color w:val="000000"/>
                <w:spacing w:val="2677"/>
                <w:sz w:val="22"/>
                <w:szCs w:val="22"/>
              </w:rPr>
            </w:pPr>
            <w:r w:rsidRPr="00133BC2">
              <w:rPr>
                <w:b/>
                <w:bCs/>
                <w:color w:val="000000"/>
                <w:sz w:val="22"/>
                <w:szCs w:val="22"/>
              </w:rPr>
              <w:t>Srinath University,</w:t>
            </w:r>
            <w:r w:rsidRPr="00133BC2">
              <w:rPr>
                <w:b/>
                <w:bCs/>
                <w:color w:val="000000"/>
                <w:spacing w:val="29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Jamshedpur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Bachelor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of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Computer Application</w:t>
            </w:r>
          </w:p>
          <w:p w14:paraId="0159C9DF" w14:textId="77777777" w:rsidR="00133BC2" w:rsidRDefault="005A7AFC">
            <w:pPr>
              <w:spacing w:before="68" w:line="270" w:lineRule="atLeas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2022-2025 </w:t>
            </w:r>
          </w:p>
          <w:p w14:paraId="6D3BC263" w14:textId="1FFB28D2" w:rsidR="00777D61" w:rsidRDefault="005A7AFC">
            <w:pPr>
              <w:spacing w:before="68" w:line="270" w:lineRule="atLeas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Stream:Computer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Science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</w:p>
          <w:p w14:paraId="289D2FBA" w14:textId="14C09C63" w:rsidR="00777D61" w:rsidRDefault="00000000">
            <w:pPr>
              <w:spacing w:before="30" w:line="241" w:lineRule="atLeast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CGPA: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 w:rsidR="005A7AFC" w:rsidRPr="00133BC2">
              <w:rPr>
                <w:b/>
                <w:bCs/>
                <w:color w:val="000000"/>
                <w:sz w:val="22"/>
                <w:szCs w:val="22"/>
              </w:rPr>
              <w:t>9.6</w:t>
            </w:r>
          </w:p>
          <w:p w14:paraId="26D7B36A" w14:textId="12448BDF" w:rsidR="00133BC2" w:rsidRDefault="00133BC2">
            <w:pPr>
              <w:spacing w:before="30" w:line="241" w:lineRule="atLeas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TECHNICAL SKILLS AND INTERESTS</w:t>
            </w:r>
          </w:p>
          <w:p w14:paraId="313CAB71" w14:textId="77777777" w:rsidR="00777D61" w:rsidRDefault="00000000">
            <w:pPr>
              <w:spacing w:before="176" w:line="241" w:lineRule="atLeast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TECHNICAL</w:t>
            </w:r>
            <w:r>
              <w:rPr>
                <w:color w:val="000000"/>
                <w:spacing w:val="2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SKILLS</w:t>
            </w:r>
            <w:r>
              <w:rPr>
                <w:color w:val="000000"/>
                <w:spacing w:val="2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AND</w:t>
            </w:r>
            <w:r>
              <w:rPr>
                <w:color w:val="000000"/>
                <w:spacing w:val="2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INTERESTS</w:t>
            </w:r>
          </w:p>
        </w:tc>
      </w:tr>
      <w:tr w:rsidR="00777D61" w14:paraId="5042A036" w14:textId="77777777" w:rsidTr="005A7AFC">
        <w:trPr>
          <w:trHeight w:hRule="exact" w:val="2435"/>
        </w:trPr>
        <w:tc>
          <w:tcPr>
            <w:tcW w:w="1108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left w:w="0" w:type="dxa"/>
              <w:right w:w="550" w:type="dxa"/>
            </w:tcMar>
          </w:tcPr>
          <w:p w14:paraId="67CB906C" w14:textId="14C0193B" w:rsidR="00777D61" w:rsidRDefault="00000000">
            <w:pPr>
              <w:spacing w:before="135" w:line="241" w:lineRule="atLeast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rogramming</w:t>
            </w:r>
            <w:r w:rsidRPr="00133BC2">
              <w:rPr>
                <w:b/>
                <w:bCs/>
                <w:color w:val="000000"/>
                <w:spacing w:val="29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Languages</w:t>
            </w:r>
            <w:r w:rsidRPr="00133BC2">
              <w:rPr>
                <w:b/>
                <w:bCs/>
                <w:color w:val="000000"/>
                <w:spacing w:val="1006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Java</w:t>
            </w:r>
          </w:p>
          <w:p w14:paraId="07706883" w14:textId="77777777" w:rsidR="00777D61" w:rsidRDefault="00000000">
            <w:pPr>
              <w:spacing w:before="30" w:line="241" w:lineRule="atLeast"/>
              <w:jc w:val="both"/>
              <w:rPr>
                <w:sz w:val="22"/>
                <w:szCs w:val="22"/>
              </w:rPr>
            </w:pPr>
            <w:r w:rsidRPr="00133BC2">
              <w:rPr>
                <w:b/>
                <w:bCs/>
                <w:color w:val="000000"/>
                <w:sz w:val="22"/>
                <w:szCs w:val="22"/>
              </w:rPr>
              <w:t>Developer</w:t>
            </w:r>
            <w:r w:rsidRPr="00133BC2">
              <w:rPr>
                <w:b/>
                <w:bCs/>
                <w:color w:val="000000"/>
                <w:spacing w:val="29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Tools</w:t>
            </w:r>
            <w:r>
              <w:rPr>
                <w:color w:val="000000"/>
                <w:spacing w:val="176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Git,Github</w:t>
            </w:r>
          </w:p>
          <w:p w14:paraId="7E6624EE" w14:textId="77777777" w:rsidR="00777D61" w:rsidRDefault="00000000">
            <w:pPr>
              <w:spacing w:before="30" w:line="241" w:lineRule="atLeast"/>
              <w:jc w:val="both"/>
              <w:rPr>
                <w:sz w:val="22"/>
                <w:szCs w:val="22"/>
              </w:rPr>
            </w:pPr>
            <w:r w:rsidRPr="00133BC2">
              <w:rPr>
                <w:b/>
                <w:bCs/>
                <w:color w:val="000000"/>
                <w:sz w:val="22"/>
                <w:szCs w:val="22"/>
              </w:rPr>
              <w:t>Web</w:t>
            </w:r>
            <w:r w:rsidRPr="00133BC2">
              <w:rPr>
                <w:b/>
                <w:bCs/>
                <w:color w:val="000000"/>
                <w:spacing w:val="29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Technologies</w:t>
            </w:r>
            <w:r>
              <w:rPr>
                <w:color w:val="000000"/>
                <w:spacing w:val="1613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React,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Node.js,Express.js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,HTML,CSS,Bootstrap</w:t>
            </w:r>
          </w:p>
          <w:p w14:paraId="2FA3B945" w14:textId="77777777" w:rsidR="00777D61" w:rsidRDefault="00000000">
            <w:pPr>
              <w:spacing w:before="30" w:line="241" w:lineRule="atLeast"/>
              <w:jc w:val="both"/>
              <w:rPr>
                <w:sz w:val="22"/>
                <w:szCs w:val="22"/>
              </w:rPr>
            </w:pPr>
            <w:r w:rsidRPr="00133BC2">
              <w:rPr>
                <w:b/>
                <w:bCs/>
                <w:color w:val="000000"/>
                <w:sz w:val="22"/>
                <w:szCs w:val="22"/>
              </w:rPr>
              <w:t>Database</w:t>
            </w:r>
            <w:r>
              <w:rPr>
                <w:color w:val="000000"/>
                <w:spacing w:val="2435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MongoDB,SQL</w:t>
            </w:r>
          </w:p>
          <w:p w14:paraId="37075AD1" w14:textId="77777777" w:rsidR="00777D61" w:rsidRPr="00133BC2" w:rsidRDefault="00000000">
            <w:pPr>
              <w:spacing w:before="50" w:line="241" w:lineRule="atLeast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33BC2">
              <w:rPr>
                <w:b/>
                <w:bCs/>
                <w:color w:val="000000"/>
                <w:sz w:val="22"/>
                <w:szCs w:val="22"/>
              </w:rPr>
              <w:t>Problem</w:t>
            </w:r>
            <w:r w:rsidRPr="00133BC2">
              <w:rPr>
                <w:b/>
                <w:bCs/>
                <w:color w:val="000000"/>
                <w:spacing w:val="29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Solving</w:t>
            </w:r>
            <w:r w:rsidRPr="00133BC2">
              <w:rPr>
                <w:b/>
                <w:bCs/>
                <w:color w:val="000000"/>
                <w:spacing w:val="344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|</w:t>
            </w:r>
            <w:r w:rsidRPr="00133BC2">
              <w:rPr>
                <w:b/>
                <w:bCs/>
                <w:color w:val="000000"/>
                <w:spacing w:val="42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Data</w:t>
            </w:r>
            <w:r w:rsidRPr="00133BC2">
              <w:rPr>
                <w:b/>
                <w:bCs/>
                <w:color w:val="000000"/>
                <w:spacing w:val="29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Structures</w:t>
            </w:r>
            <w:r w:rsidRPr="00133BC2">
              <w:rPr>
                <w:b/>
                <w:bCs/>
                <w:color w:val="000000"/>
                <w:spacing w:val="29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and</w:t>
            </w:r>
            <w:r w:rsidRPr="00133BC2">
              <w:rPr>
                <w:b/>
                <w:bCs/>
                <w:color w:val="000000"/>
                <w:spacing w:val="29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Algorithms</w:t>
            </w:r>
            <w:r w:rsidRPr="00133BC2">
              <w:rPr>
                <w:b/>
                <w:bCs/>
                <w:color w:val="000000"/>
                <w:spacing w:val="740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|</w:t>
            </w:r>
            <w:r w:rsidRPr="00133BC2">
              <w:rPr>
                <w:b/>
                <w:bCs/>
                <w:color w:val="000000"/>
                <w:spacing w:val="42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Web</w:t>
            </w:r>
            <w:r w:rsidRPr="00133BC2">
              <w:rPr>
                <w:b/>
                <w:bCs/>
                <w:color w:val="000000"/>
                <w:spacing w:val="29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Development</w:t>
            </w:r>
            <w:r w:rsidRPr="00133BC2">
              <w:rPr>
                <w:b/>
                <w:bCs/>
                <w:color w:val="000000"/>
                <w:spacing w:val="414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|</w:t>
            </w:r>
            <w:r w:rsidRPr="00133BC2">
              <w:rPr>
                <w:b/>
                <w:bCs/>
                <w:color w:val="000000"/>
                <w:spacing w:val="42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Competitive</w:t>
            </w:r>
            <w:r w:rsidRPr="00133BC2">
              <w:rPr>
                <w:b/>
                <w:bCs/>
                <w:color w:val="000000"/>
                <w:spacing w:val="29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Programming</w:t>
            </w:r>
          </w:p>
          <w:p w14:paraId="283FAEEB" w14:textId="77777777" w:rsidR="005A7AFC" w:rsidRDefault="005A7AFC">
            <w:pPr>
              <w:spacing w:before="50" w:line="241" w:lineRule="atLeast"/>
              <w:jc w:val="both"/>
              <w:rPr>
                <w:color w:val="000000"/>
                <w:sz w:val="22"/>
                <w:szCs w:val="22"/>
              </w:rPr>
            </w:pPr>
          </w:p>
          <w:p w14:paraId="5908692D" w14:textId="5B5F209D" w:rsidR="005A7AFC" w:rsidRPr="00133BC2" w:rsidRDefault="005A7AFC">
            <w:pPr>
              <w:spacing w:before="50" w:line="241" w:lineRule="atLeast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133BC2">
              <w:rPr>
                <w:b/>
                <w:bCs/>
                <w:color w:val="000000"/>
                <w:sz w:val="22"/>
                <w:szCs w:val="22"/>
              </w:rPr>
              <w:t>WORK EXPERIENCE</w:t>
            </w:r>
          </w:p>
          <w:p w14:paraId="35518A6B" w14:textId="77777777" w:rsidR="005A7AFC" w:rsidRDefault="005A7AFC">
            <w:pPr>
              <w:spacing w:before="50" w:line="241" w:lineRule="atLeast"/>
              <w:jc w:val="both"/>
              <w:rPr>
                <w:color w:val="000000"/>
                <w:sz w:val="22"/>
                <w:szCs w:val="22"/>
              </w:rPr>
            </w:pPr>
          </w:p>
          <w:p w14:paraId="44C0444A" w14:textId="77777777" w:rsidR="005A7AFC" w:rsidRDefault="005A7AFC">
            <w:pPr>
              <w:spacing w:before="50" w:line="241" w:lineRule="atLeast"/>
              <w:jc w:val="both"/>
              <w:rPr>
                <w:sz w:val="22"/>
                <w:szCs w:val="22"/>
              </w:rPr>
            </w:pPr>
          </w:p>
          <w:p w14:paraId="3033DA18" w14:textId="77777777" w:rsidR="00777D61" w:rsidRDefault="00000000">
            <w:pPr>
              <w:spacing w:before="229" w:line="241" w:lineRule="atLeast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EXPERIENCE</w:t>
            </w:r>
          </w:p>
        </w:tc>
      </w:tr>
      <w:tr w:rsidR="00777D61" w14:paraId="37E1650B" w14:textId="77777777" w:rsidTr="005A7AFC">
        <w:trPr>
          <w:trHeight w:hRule="exact" w:val="1123"/>
        </w:trPr>
        <w:tc>
          <w:tcPr>
            <w:tcW w:w="1108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left w:w="0" w:type="dxa"/>
              <w:right w:w="27" w:type="dxa"/>
            </w:tcMar>
          </w:tcPr>
          <w:p w14:paraId="27091B20" w14:textId="78B0927A" w:rsidR="00777D61" w:rsidRDefault="005A7AFC">
            <w:pPr>
              <w:spacing w:before="68" w:line="270" w:lineRule="atLeast"/>
              <w:rPr>
                <w:sz w:val="22"/>
                <w:szCs w:val="22"/>
              </w:rPr>
            </w:pPr>
            <w:r w:rsidRPr="00133BC2">
              <w:rPr>
                <w:b/>
                <w:bCs/>
                <w:color w:val="000000"/>
                <w:sz w:val="22"/>
                <w:szCs w:val="22"/>
              </w:rPr>
              <w:t>SEMS Foundation</w:t>
            </w:r>
            <w:r>
              <w:rPr>
                <w:color w:val="000000"/>
                <w:spacing w:val="776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June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2024</w:t>
            </w:r>
            <w:r>
              <w:rPr>
                <w:color w:val="000000"/>
                <w:spacing w:val="18"/>
                <w:sz w:val="22"/>
                <w:szCs w:val="22"/>
              </w:rPr>
              <w:t>-</w:t>
            </w:r>
            <w:r w:rsidR="0027042D">
              <w:rPr>
                <w:color w:val="000000"/>
                <w:sz w:val="22"/>
                <w:szCs w:val="22"/>
              </w:rPr>
              <w:t>August 2024</w:t>
            </w:r>
          </w:p>
          <w:p w14:paraId="0E9CFEA3" w14:textId="28D7EC84" w:rsidR="00777D61" w:rsidRPr="00133BC2" w:rsidRDefault="00000000">
            <w:pPr>
              <w:spacing w:before="198" w:line="241" w:lineRule="atLeast"/>
              <w:jc w:val="both"/>
              <w:rPr>
                <w:b/>
                <w:bCs/>
                <w:sz w:val="22"/>
                <w:szCs w:val="22"/>
              </w:rPr>
            </w:pPr>
            <w:r w:rsidRPr="00133BC2">
              <w:rPr>
                <w:b/>
                <w:bCs/>
                <w:color w:val="000000"/>
                <w:sz w:val="22"/>
                <w:szCs w:val="22"/>
              </w:rPr>
              <w:t>PROJECTS</w:t>
            </w:r>
            <w:r w:rsidR="000965A7">
              <w:rPr>
                <w:b/>
                <w:bCs/>
                <w:color w:val="000000"/>
                <w:sz w:val="22"/>
                <w:szCs w:val="22"/>
              </w:rPr>
              <w:t xml:space="preserve"> :- windows</w:t>
            </w:r>
          </w:p>
        </w:tc>
      </w:tr>
      <w:tr w:rsidR="00777D61" w14:paraId="294A40F4" w14:textId="77777777" w:rsidTr="003C3AB6">
        <w:trPr>
          <w:trHeight w:hRule="exact" w:val="6501"/>
        </w:trPr>
        <w:tc>
          <w:tcPr>
            <w:tcW w:w="1108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left w:w="0" w:type="dxa"/>
              <w:right w:w="28" w:type="dxa"/>
            </w:tcMar>
          </w:tcPr>
          <w:p w14:paraId="7CC34241" w14:textId="44674626" w:rsidR="00CA0BA5" w:rsidRDefault="00364881">
            <w:pPr>
              <w:spacing w:before="78" w:line="297" w:lineRule="atLeast"/>
              <w:rPr>
                <w:color w:val="0000FF"/>
                <w:sz w:val="22"/>
                <w:szCs w:val="22"/>
              </w:rPr>
            </w:pPr>
            <w:r w:rsidRPr="00133BC2">
              <w:rPr>
                <w:b/>
                <w:bCs/>
              </w:rPr>
              <w:t>Business Top</w:t>
            </w:r>
            <w:r>
              <w:t xml:space="preserve"> :-</w:t>
            </w:r>
            <w:hyperlink r:id="rId8" w:history="1">
              <w:r>
                <w:rPr>
                  <w:color w:val="0000FF"/>
                  <w:sz w:val="22"/>
                  <w:szCs w:val="22"/>
                </w:rPr>
                <w:t>Github</w:t>
              </w:r>
              <w:r>
                <w:rPr>
                  <w:color w:val="0000FF"/>
                  <w:spacing w:val="18"/>
                  <w:sz w:val="22"/>
                  <w:szCs w:val="22"/>
                </w:rPr>
                <w:t xml:space="preserve"> </w:t>
              </w:r>
              <w:r>
                <w:rPr>
                  <w:color w:val="0000FF"/>
                  <w:sz w:val="22"/>
                  <w:szCs w:val="22"/>
                </w:rPr>
                <w:t xml:space="preserve">Link </w:t>
              </w:r>
            </w:hyperlink>
          </w:p>
          <w:p w14:paraId="5CEE28D1" w14:textId="6FB074F7" w:rsidR="00777D61" w:rsidRDefault="00364881">
            <w:pPr>
              <w:spacing w:before="78" w:line="297" w:lineRule="atLeas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Tool to Gain Popularity about Business.</w:t>
            </w:r>
            <w:r w:rsidR="00CA0BA5"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  </w:t>
            </w:r>
          </w:p>
          <w:p w14:paraId="37A0C141" w14:textId="4F0BBD63" w:rsidR="00777D61" w:rsidRDefault="00000000">
            <w:pPr>
              <w:spacing w:before="136" w:line="270" w:lineRule="atLeas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Tools</w:t>
            </w:r>
            <w:r>
              <w:rPr>
                <w:color w:val="000000"/>
                <w:spacing w:val="1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&amp;</w:t>
            </w:r>
            <w:r>
              <w:rPr>
                <w:color w:val="000000"/>
                <w:spacing w:val="1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technologies</w:t>
            </w:r>
            <w:r>
              <w:rPr>
                <w:color w:val="000000"/>
                <w:spacing w:val="1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used:</w:t>
            </w:r>
            <w:r w:rsidR="00364881">
              <w:rPr>
                <w:color w:val="000000"/>
                <w:spacing w:val="159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React-router</w:t>
            </w:r>
            <w:r w:rsidR="00364881" w:rsidRPr="00133BC2">
              <w:rPr>
                <w:b/>
                <w:bCs/>
                <w:color w:val="000000"/>
                <w:sz w:val="22"/>
                <w:szCs w:val="22"/>
              </w:rPr>
              <w:t>,Formik,yup, Redux-ToolKit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,</w:t>
            </w:r>
            <w:r w:rsidR="00364881" w:rsidRPr="00133BC2">
              <w:rPr>
                <w:b/>
                <w:bCs/>
                <w:color w:val="000000"/>
                <w:sz w:val="22"/>
                <w:szCs w:val="22"/>
              </w:rPr>
              <w:t>Redux with Persistent</w:t>
            </w:r>
            <w:r w:rsidRPr="00133BC2">
              <w:rPr>
                <w:b/>
                <w:bCs/>
                <w:color w:val="000000"/>
                <w:spacing w:val="30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MongoDB,</w:t>
            </w:r>
            <w:r w:rsidRPr="00133BC2">
              <w:rPr>
                <w:b/>
                <w:bCs/>
                <w:color w:val="000000"/>
                <w:spacing w:val="30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Node.js,</w:t>
            </w:r>
            <w:r w:rsidRPr="00133BC2">
              <w:rPr>
                <w:b/>
                <w:bCs/>
                <w:color w:val="000000"/>
                <w:spacing w:val="30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Express.js,</w:t>
            </w:r>
            <w:r w:rsidRPr="00133BC2">
              <w:rPr>
                <w:b/>
                <w:bCs/>
                <w:color w:val="000000"/>
                <w:spacing w:val="30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React,</w:t>
            </w:r>
            <w:r w:rsidRPr="00133BC2">
              <w:rPr>
                <w:b/>
                <w:bCs/>
                <w:color w:val="000000"/>
                <w:spacing w:val="30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Jwt, Bcrypt</w:t>
            </w:r>
            <w:r w:rsidR="00364881" w:rsidRPr="00133BC2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  <w:p w14:paraId="2D22A099" w14:textId="77777777" w:rsidR="00777D61" w:rsidRPr="00133BC2" w:rsidRDefault="00000000">
            <w:pPr>
              <w:numPr>
                <w:ilvl w:val="0"/>
                <w:numId w:val="1"/>
              </w:numPr>
              <w:spacing w:before="136" w:line="270" w:lineRule="atLeast"/>
              <w:rPr>
                <w:b/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Implemented</w:t>
            </w:r>
            <w:r>
              <w:rPr>
                <w:color w:val="000000"/>
                <w:spacing w:val="101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Authentication</w:t>
            </w:r>
            <w:r>
              <w:rPr>
                <w:color w:val="000000"/>
                <w:spacing w:val="366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using</w:t>
            </w:r>
            <w:r>
              <w:rPr>
                <w:color w:val="000000"/>
                <w:spacing w:val="9"/>
                <w:sz w:val="22"/>
                <w:szCs w:val="22"/>
              </w:rPr>
              <w:t xml:space="preserve"> </w:t>
            </w:r>
            <w:r>
              <w:rPr>
                <w:color w:val="000000"/>
                <w:spacing w:val="1"/>
                <w:sz w:val="22"/>
                <w:szCs w:val="22"/>
              </w:rPr>
              <w:t>bcrypt</w:t>
            </w:r>
            <w:r>
              <w:rPr>
                <w:color w:val="000000"/>
                <w:spacing w:val="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hashing</w:t>
            </w:r>
            <w:r>
              <w:rPr>
                <w:color w:val="000000"/>
                <w:spacing w:val="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methods</w:t>
            </w:r>
            <w:r>
              <w:rPr>
                <w:color w:val="000000"/>
                <w:spacing w:val="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while</w:t>
            </w:r>
            <w:r>
              <w:rPr>
                <w:color w:val="000000"/>
                <w:spacing w:val="226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Authorization</w:t>
            </w:r>
            <w:r>
              <w:rPr>
                <w:color w:val="000000"/>
                <w:spacing w:val="32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is</w:t>
            </w:r>
            <w:r>
              <w:rPr>
                <w:color w:val="000000"/>
                <w:spacing w:val="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implemented</w:t>
            </w:r>
            <w:r>
              <w:rPr>
                <w:color w:val="000000"/>
                <w:spacing w:val="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by</w:t>
            </w:r>
            <w:r>
              <w:rPr>
                <w:color w:val="000000"/>
                <w:spacing w:val="9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color w:val="000000"/>
                <w:spacing w:val="126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JWT token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for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secure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transmission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of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data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between</w:t>
            </w:r>
            <w:r>
              <w:rPr>
                <w:color w:val="000000"/>
                <w:spacing w:val="287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React</w:t>
            </w:r>
            <w:r w:rsidRPr="00133BC2">
              <w:rPr>
                <w:b/>
                <w:bCs/>
                <w:color w:val="000000"/>
                <w:spacing w:val="156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as</w:t>
            </w:r>
            <w:r w:rsidRPr="00133BC2">
              <w:rPr>
                <w:b/>
                <w:bCs/>
                <w:color w:val="000000"/>
                <w:spacing w:val="18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frontend</w:t>
            </w:r>
            <w:r w:rsidRPr="00133BC2">
              <w:rPr>
                <w:b/>
                <w:bCs/>
                <w:color w:val="000000"/>
                <w:spacing w:val="18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and</w:t>
            </w:r>
            <w:r w:rsidRPr="00133BC2">
              <w:rPr>
                <w:b/>
                <w:bCs/>
                <w:color w:val="000000"/>
                <w:spacing w:val="136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Express.js</w:t>
            </w:r>
            <w:r w:rsidRPr="00133BC2">
              <w:rPr>
                <w:b/>
                <w:bCs/>
                <w:color w:val="000000"/>
                <w:spacing w:val="226"/>
                <w:sz w:val="22"/>
                <w:szCs w:val="22"/>
              </w:rPr>
              <w:t xml:space="preserve">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server.</w:t>
            </w:r>
          </w:p>
          <w:p w14:paraId="16725C23" w14:textId="40236C95" w:rsidR="00777D61" w:rsidRPr="00364881" w:rsidRDefault="00364881" w:rsidP="00364881">
            <w:pPr>
              <w:numPr>
                <w:ilvl w:val="0"/>
                <w:numId w:val="2"/>
              </w:numPr>
              <w:spacing w:before="37" w:line="270" w:lineRule="atLeas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For backend: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Nodejs, Expressjs ,Mongoose, Jwt, Multer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773BD1F8" w14:textId="7362C0C0" w:rsidR="00364881" w:rsidRPr="00364881" w:rsidRDefault="00364881" w:rsidP="00364881">
            <w:pPr>
              <w:numPr>
                <w:ilvl w:val="0"/>
                <w:numId w:val="2"/>
              </w:numPr>
              <w:spacing w:before="37" w:line="270" w:lineRule="atLeas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For Frontend: 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React, React Router, Formik, yup, Redux-Toolkit, Redux with Persistent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62803AFE" w14:textId="18A29C47" w:rsidR="00CA0BA5" w:rsidRDefault="00D518D6" w:rsidP="00CA0BA5">
            <w:pPr>
              <w:spacing w:before="110" w:line="297" w:lineRule="atLeast"/>
              <w:rPr>
                <w:sz w:val="22"/>
                <w:szCs w:val="22"/>
              </w:rPr>
            </w:pPr>
            <w:r w:rsidRPr="00133BC2">
              <w:rPr>
                <w:b/>
                <w:bCs/>
                <w:color w:val="000000"/>
                <w:sz w:val="22"/>
                <w:szCs w:val="22"/>
              </w:rPr>
              <w:t>INFINIT</w:t>
            </w:r>
            <w:r w:rsidR="00CA0BA5" w:rsidRPr="00133BC2">
              <w:rPr>
                <w:b/>
                <w:bCs/>
                <w:color w:val="000000"/>
                <w:sz w:val="22"/>
                <w:szCs w:val="22"/>
              </w:rPr>
              <w:t xml:space="preserve">Y </w:t>
            </w:r>
            <w:r w:rsidR="00CA0BA5"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      </w:t>
            </w:r>
            <w:r w:rsidR="00000000">
              <w:fldChar w:fldCharType="begin"/>
            </w:r>
            <w:r w:rsidR="0027042D">
              <w:instrText>HYPERLINK "https://github.com/Aishwarya2004Github/INFINITY"</w:instrText>
            </w:r>
            <w:r w:rsidR="00000000">
              <w:fldChar w:fldCharType="separate"/>
            </w:r>
            <w:r>
              <w:rPr>
                <w:color w:val="0000FF"/>
                <w:sz w:val="22"/>
                <w:szCs w:val="22"/>
              </w:rPr>
              <w:t>Github</w:t>
            </w:r>
            <w:r>
              <w:rPr>
                <w:color w:val="0000FF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FF"/>
                <w:sz w:val="22"/>
                <w:szCs w:val="22"/>
              </w:rPr>
              <w:t>Link</w:t>
            </w:r>
            <w:r w:rsidR="00CA0BA5">
              <w:rPr>
                <w:color w:val="0000FF"/>
                <w:sz w:val="22"/>
                <w:szCs w:val="22"/>
              </w:rPr>
              <w:t xml:space="preserve">    </w:t>
            </w:r>
            <w:r w:rsidR="00CA0BA5">
              <w:t xml:space="preserve"> </w:t>
            </w:r>
          </w:p>
          <w:p w14:paraId="3C455C9E" w14:textId="6C641E81" w:rsidR="00777D61" w:rsidRDefault="00000000">
            <w:pPr>
              <w:spacing w:before="110" w:line="297" w:lineRule="atLeast"/>
              <w:rPr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 xml:space="preserve"> </w:t>
            </w:r>
            <w:r>
              <w:rPr>
                <w:color w:val="0000FF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platform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for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 w:rsidR="00D518D6">
              <w:rPr>
                <w:color w:val="000000"/>
                <w:sz w:val="22"/>
                <w:szCs w:val="22"/>
              </w:rPr>
              <w:t>messaging your friends</w:t>
            </w:r>
            <w:r>
              <w:rPr>
                <w:spacing w:val="5407"/>
                <w:sz w:val="22"/>
                <w:szCs w:val="22"/>
              </w:rPr>
              <w:t xml:space="preserve"> </w:t>
            </w:r>
          </w:p>
          <w:p w14:paraId="4BFEF230" w14:textId="358F25BE" w:rsidR="00777D61" w:rsidRDefault="00000000">
            <w:pPr>
              <w:spacing w:before="165" w:line="241" w:lineRule="atLeast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Tools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&amp;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technologies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used: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React,React-router,API</w:t>
            </w:r>
            <w:r w:rsidR="00D518D6" w:rsidRPr="00133BC2">
              <w:rPr>
                <w:b/>
                <w:bCs/>
                <w:color w:val="000000"/>
                <w:sz w:val="22"/>
                <w:szCs w:val="22"/>
              </w:rPr>
              <w:t>,Nodejs, Expressjs, Mongoose</w:t>
            </w:r>
          </w:p>
          <w:p w14:paraId="15270078" w14:textId="3AE9B257" w:rsidR="00CA0BA5" w:rsidRDefault="00000000" w:rsidP="00CA0BA5">
            <w:pPr>
              <w:numPr>
                <w:ilvl w:val="0"/>
                <w:numId w:val="3"/>
              </w:numPr>
              <w:spacing w:before="136" w:line="270" w:lineRule="atLeas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</w:t>
            </w:r>
            <w:r>
              <w:rPr>
                <w:color w:val="000000"/>
                <w:spacing w:val="14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can</w:t>
            </w:r>
            <w:r>
              <w:rPr>
                <w:color w:val="000000"/>
                <w:spacing w:val="14"/>
                <w:sz w:val="22"/>
                <w:szCs w:val="22"/>
              </w:rPr>
              <w:t xml:space="preserve"> </w:t>
            </w:r>
            <w:r w:rsidR="00D518D6">
              <w:rPr>
                <w:color w:val="000000"/>
                <w:sz w:val="22"/>
                <w:szCs w:val="22"/>
              </w:rPr>
              <w:t>Chat with their their Friends and can have a conversation on real time.</w:t>
            </w:r>
          </w:p>
          <w:p w14:paraId="4575CD5F" w14:textId="4F0FF3B4" w:rsidR="0027042D" w:rsidRDefault="00CA0BA5" w:rsidP="00133BC2">
            <w:pPr>
              <w:spacing w:before="110" w:line="297" w:lineRule="atLeast"/>
            </w:pPr>
            <w:r w:rsidRPr="00133BC2">
              <w:rPr>
                <w:b/>
                <w:bCs/>
                <w:sz w:val="22"/>
                <w:szCs w:val="22"/>
              </w:rPr>
              <w:t xml:space="preserve">Personal-Portfolio                                                                                                        </w:t>
            </w:r>
            <w:hyperlink r:id="rId9" w:history="1">
              <w:r>
                <w:rPr>
                  <w:color w:val="0000FF"/>
                  <w:sz w:val="22"/>
                  <w:szCs w:val="22"/>
                </w:rPr>
                <w:t>Github</w:t>
              </w:r>
              <w:r>
                <w:rPr>
                  <w:color w:val="0000FF"/>
                  <w:spacing w:val="18"/>
                  <w:sz w:val="22"/>
                  <w:szCs w:val="22"/>
                </w:rPr>
                <w:t xml:space="preserve"> </w:t>
              </w:r>
              <w:r>
                <w:rPr>
                  <w:color w:val="0000FF"/>
                  <w:sz w:val="22"/>
                  <w:szCs w:val="22"/>
                </w:rPr>
                <w:t xml:space="preserve">Link </w:t>
              </w:r>
            </w:hyperlink>
            <w:r>
              <w:rPr>
                <w:color w:val="0000FF"/>
                <w:sz w:val="22"/>
                <w:szCs w:val="22"/>
              </w:rPr>
              <w:t xml:space="preserve">  </w:t>
            </w:r>
          </w:p>
          <w:p w14:paraId="70657305" w14:textId="5306C30E" w:rsidR="00CA0BA5" w:rsidRPr="00CA0BA5" w:rsidRDefault="00CA0BA5" w:rsidP="00133BC2">
            <w:pPr>
              <w:spacing w:before="110" w:line="297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133BC2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>platform where u can get to know more about me in details.</w:t>
            </w:r>
          </w:p>
          <w:p w14:paraId="658512DD" w14:textId="0031B6F4" w:rsidR="00CA0BA5" w:rsidRDefault="00CA0BA5" w:rsidP="00CA0BA5">
            <w:pPr>
              <w:spacing w:before="165" w:line="241" w:lineRule="atLeast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Tools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&amp;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technologies</w:t>
            </w:r>
            <w:r>
              <w:rPr>
                <w:color w:val="000000"/>
                <w:spacing w:val="18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used:</w:t>
            </w:r>
            <w:r w:rsidR="000B77F1">
              <w:rPr>
                <w:b/>
                <w:bCs/>
                <w:color w:val="000000"/>
                <w:sz w:val="22"/>
                <w:szCs w:val="22"/>
              </w:rPr>
              <w:t>HTML, CSS, JAVASCRIPT</w:t>
            </w:r>
            <w:r w:rsidRPr="00133BC2">
              <w:rPr>
                <w:b/>
                <w:bCs/>
                <w:color w:val="000000"/>
                <w:sz w:val="22"/>
                <w:szCs w:val="22"/>
              </w:rPr>
              <w:t>,API,Nodejs, Expressjs, M</w:t>
            </w:r>
            <w:r w:rsidR="000B77F1">
              <w:rPr>
                <w:b/>
                <w:bCs/>
                <w:color w:val="000000"/>
                <w:sz w:val="22"/>
                <w:szCs w:val="22"/>
              </w:rPr>
              <w:t>ySql</w:t>
            </w:r>
          </w:p>
          <w:p w14:paraId="6CC7D4F0" w14:textId="3D3199BA" w:rsidR="00CA0BA5" w:rsidRPr="00CA0BA5" w:rsidRDefault="00CA0BA5" w:rsidP="00CA0BA5">
            <w:pPr>
              <w:pStyle w:val="ListParagraph"/>
              <w:numPr>
                <w:ilvl w:val="0"/>
                <w:numId w:val="5"/>
              </w:numPr>
              <w:spacing w:before="136" w:line="270" w:lineRule="atLeast"/>
              <w:rPr>
                <w:color w:val="000000"/>
                <w:sz w:val="22"/>
                <w:szCs w:val="22"/>
              </w:rPr>
            </w:pPr>
            <w:r w:rsidRPr="00CA0BA5">
              <w:rPr>
                <w:color w:val="000000"/>
                <w:sz w:val="22"/>
                <w:szCs w:val="22"/>
              </w:rPr>
              <w:t>User</w:t>
            </w:r>
            <w:r w:rsidRPr="00CA0BA5">
              <w:rPr>
                <w:color w:val="000000"/>
                <w:spacing w:val="14"/>
                <w:sz w:val="22"/>
                <w:szCs w:val="22"/>
              </w:rPr>
              <w:t xml:space="preserve"> </w:t>
            </w:r>
            <w:r w:rsidRPr="00CA0BA5">
              <w:rPr>
                <w:color w:val="000000"/>
                <w:sz w:val="22"/>
                <w:szCs w:val="22"/>
              </w:rPr>
              <w:t>can</w:t>
            </w:r>
            <w:r w:rsidRPr="00CA0BA5">
              <w:rPr>
                <w:color w:val="000000"/>
                <w:spacing w:val="14"/>
                <w:sz w:val="22"/>
                <w:szCs w:val="22"/>
              </w:rPr>
              <w:t xml:space="preserve"> </w:t>
            </w:r>
            <w:r w:rsidRPr="00CA0BA5">
              <w:rPr>
                <w:color w:val="000000"/>
                <w:sz w:val="22"/>
                <w:szCs w:val="22"/>
              </w:rPr>
              <w:t>Chat with their their Friends and can have a conversation on real time</w:t>
            </w:r>
          </w:p>
          <w:p w14:paraId="20C856A9" w14:textId="5FFC5C57" w:rsidR="00CA0BA5" w:rsidRDefault="00CA0BA5" w:rsidP="00CA0BA5">
            <w:pPr>
              <w:spacing w:before="136" w:line="270" w:lineRule="atLeast"/>
              <w:rPr>
                <w:b/>
                <w:bCs/>
                <w:color w:val="000000"/>
                <w:sz w:val="22"/>
                <w:szCs w:val="22"/>
              </w:rPr>
            </w:pPr>
            <w:r w:rsidRPr="00133BC2">
              <w:rPr>
                <w:b/>
                <w:bCs/>
                <w:color w:val="000000"/>
                <w:sz w:val="22"/>
                <w:szCs w:val="22"/>
              </w:rPr>
              <w:t>ACHIEVEMENTS</w:t>
            </w:r>
            <w:r w:rsidR="003C3AB6">
              <w:rPr>
                <w:b/>
                <w:bCs/>
                <w:color w:val="000000"/>
                <w:sz w:val="22"/>
                <w:szCs w:val="22"/>
              </w:rPr>
              <w:t xml:space="preserve"> / CERTIFICATE</w:t>
            </w:r>
          </w:p>
          <w:p w14:paraId="60A2B363" w14:textId="51654BBA" w:rsidR="003C3AB6" w:rsidRPr="003C3AB6" w:rsidRDefault="003C3AB6" w:rsidP="003C3AB6">
            <w:pPr>
              <w:pStyle w:val="ListParagraph"/>
              <w:numPr>
                <w:ilvl w:val="0"/>
                <w:numId w:val="5"/>
              </w:numPr>
              <w:spacing w:before="136" w:line="270" w:lineRule="atLeast"/>
              <w:rPr>
                <w:b/>
                <w:bCs/>
                <w:color w:val="000000"/>
                <w:sz w:val="22"/>
                <w:szCs w:val="22"/>
              </w:rPr>
            </w:pPr>
          </w:p>
          <w:p w14:paraId="510FA979" w14:textId="77777777" w:rsidR="00133BC2" w:rsidRPr="00133BC2" w:rsidRDefault="00133BC2" w:rsidP="00CA0BA5">
            <w:pPr>
              <w:spacing w:before="136" w:line="270" w:lineRule="atLeast"/>
              <w:rPr>
                <w:b/>
                <w:bCs/>
                <w:color w:val="000000"/>
                <w:sz w:val="22"/>
                <w:szCs w:val="22"/>
              </w:rPr>
            </w:pPr>
          </w:p>
          <w:p w14:paraId="6C7DC73E" w14:textId="77777777" w:rsidR="00CA0BA5" w:rsidRDefault="00CA0BA5" w:rsidP="00CA0BA5">
            <w:pPr>
              <w:spacing w:before="136" w:line="270" w:lineRule="atLeast"/>
              <w:rPr>
                <w:color w:val="000000"/>
                <w:sz w:val="22"/>
                <w:szCs w:val="22"/>
              </w:rPr>
            </w:pPr>
          </w:p>
          <w:p w14:paraId="4001AAE8" w14:textId="77777777" w:rsidR="00CA0BA5" w:rsidRDefault="00CA0BA5" w:rsidP="00CA0BA5">
            <w:pPr>
              <w:spacing w:before="136" w:line="270" w:lineRule="atLeast"/>
              <w:rPr>
                <w:color w:val="000000"/>
                <w:sz w:val="22"/>
                <w:szCs w:val="22"/>
              </w:rPr>
            </w:pPr>
          </w:p>
          <w:p w14:paraId="5E3EC64C" w14:textId="305174FC" w:rsidR="00777D61" w:rsidRDefault="00000000" w:rsidP="00CA0BA5">
            <w:pPr>
              <w:spacing w:before="136" w:line="270" w:lineRule="atLeas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ACHIEVEMENTS</w:t>
            </w:r>
          </w:p>
        </w:tc>
      </w:tr>
    </w:tbl>
    <w:p w14:paraId="59181FDF" w14:textId="656FC518" w:rsidR="00777D61" w:rsidRDefault="00CA0BA5" w:rsidP="003C3AB6">
      <w:pPr>
        <w:pStyle w:val="ListParagraph"/>
        <w:numPr>
          <w:ilvl w:val="0"/>
          <w:numId w:val="4"/>
        </w:numPr>
        <w:spacing w:before="100" w:line="241" w:lineRule="atLeast"/>
        <w:ind w:right="-200"/>
        <w:jc w:val="both"/>
        <w:rPr>
          <w:sz w:val="22"/>
          <w:szCs w:val="22"/>
        </w:rPr>
      </w:pPr>
      <w:r w:rsidRPr="003C3AB6">
        <w:rPr>
          <w:sz w:val="22"/>
          <w:szCs w:val="22"/>
        </w:rPr>
        <w:t xml:space="preserve">Solved 150+ </w:t>
      </w:r>
      <w:r w:rsidRPr="003C3AB6">
        <w:rPr>
          <w:b/>
          <w:bCs/>
          <w:sz w:val="22"/>
          <w:szCs w:val="22"/>
        </w:rPr>
        <w:t xml:space="preserve">leetcode </w:t>
      </w:r>
      <w:r w:rsidRPr="003C3AB6">
        <w:rPr>
          <w:sz w:val="22"/>
          <w:szCs w:val="22"/>
        </w:rPr>
        <w:t>questions in</w:t>
      </w:r>
      <w:r w:rsidRPr="003C3AB6">
        <w:rPr>
          <w:b/>
          <w:bCs/>
          <w:sz w:val="22"/>
          <w:szCs w:val="22"/>
        </w:rPr>
        <w:t xml:space="preserve"> Java</w:t>
      </w:r>
      <w:r w:rsidRPr="003C3AB6">
        <w:rPr>
          <w:sz w:val="22"/>
          <w:szCs w:val="22"/>
        </w:rPr>
        <w:t xml:space="preserve"> .</w:t>
      </w:r>
    </w:p>
    <w:p w14:paraId="58479445" w14:textId="529A3D79" w:rsidR="003C3AB6" w:rsidRPr="00BC6ADF" w:rsidRDefault="00172F45" w:rsidP="003C3AB6">
      <w:pPr>
        <w:pStyle w:val="ListParagraph"/>
        <w:numPr>
          <w:ilvl w:val="0"/>
          <w:numId w:val="4"/>
        </w:numPr>
        <w:spacing w:before="100" w:line="241" w:lineRule="atLeast"/>
        <w:ind w:right="-20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MICROSOFT AZURE BASICS</w:t>
      </w:r>
      <w:r w:rsidR="0010492F">
        <w:rPr>
          <w:b/>
          <w:bCs/>
          <w:sz w:val="22"/>
          <w:szCs w:val="22"/>
        </w:rPr>
        <w:t>–</w:t>
      </w:r>
      <w:r w:rsidR="003C3AB6" w:rsidRPr="00BC6ADF">
        <w:rPr>
          <w:b/>
          <w:bCs/>
          <w:sz w:val="22"/>
          <w:szCs w:val="22"/>
        </w:rPr>
        <w:t xml:space="preserve"> INFOSYS</w:t>
      </w:r>
      <w:r w:rsidR="0010492F">
        <w:rPr>
          <w:b/>
          <w:bCs/>
          <w:sz w:val="22"/>
          <w:szCs w:val="22"/>
        </w:rPr>
        <w:t xml:space="preserve"> </w:t>
      </w:r>
      <w:r w:rsidR="00557BA9">
        <w:rPr>
          <w:b/>
          <w:bCs/>
          <w:sz w:val="22"/>
          <w:szCs w:val="22"/>
        </w:rPr>
        <w:t>SPRINGBOARD</w:t>
      </w:r>
    </w:p>
    <w:p w14:paraId="71248987" w14:textId="3D55A67D" w:rsidR="00CA0BA5" w:rsidRPr="003C3AB6" w:rsidRDefault="00CA0BA5">
      <w:pPr>
        <w:numPr>
          <w:ilvl w:val="0"/>
          <w:numId w:val="4"/>
        </w:numPr>
        <w:spacing w:before="100" w:line="241" w:lineRule="atLeast"/>
        <w:ind w:right="-2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Committed 8 projects on </w:t>
      </w:r>
      <w:r w:rsidRPr="00133BC2">
        <w:rPr>
          <w:b/>
          <w:bCs/>
          <w:sz w:val="22"/>
          <w:szCs w:val="22"/>
        </w:rPr>
        <w:t>Github.</w:t>
      </w:r>
    </w:p>
    <w:p w14:paraId="237DD6D9" w14:textId="099F6ECD" w:rsidR="000965A7" w:rsidRPr="000965A7" w:rsidRDefault="003C3AB6" w:rsidP="000965A7">
      <w:pPr>
        <w:numPr>
          <w:ilvl w:val="0"/>
          <w:numId w:val="4"/>
        </w:numPr>
        <w:spacing w:before="100" w:line="241" w:lineRule="atLeast"/>
        <w:ind w:right="-20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JAVA DATA </w:t>
      </w:r>
      <w:r w:rsidRPr="003C3AB6">
        <w:rPr>
          <w:b/>
          <w:bCs/>
          <w:sz w:val="22"/>
          <w:szCs w:val="22"/>
        </w:rPr>
        <w:t>STRUCTURE</w:t>
      </w:r>
      <w:r>
        <w:rPr>
          <w:b/>
          <w:bCs/>
          <w:sz w:val="22"/>
          <w:szCs w:val="22"/>
        </w:rPr>
        <w:t xml:space="preserve"> AND AGLORITHMS- INFOSYS</w:t>
      </w:r>
      <w:r w:rsidR="0010492F">
        <w:rPr>
          <w:b/>
          <w:bCs/>
          <w:sz w:val="22"/>
          <w:szCs w:val="22"/>
        </w:rPr>
        <w:t xml:space="preserve"> </w:t>
      </w:r>
      <w:r w:rsidR="00557BA9">
        <w:rPr>
          <w:b/>
          <w:bCs/>
          <w:sz w:val="22"/>
          <w:szCs w:val="22"/>
        </w:rPr>
        <w:t>SPRINGBOARD</w:t>
      </w:r>
    </w:p>
    <w:sectPr w:rsidR="000965A7" w:rsidRPr="000965A7">
      <w:pgSz w:w="12240" w:h="15840"/>
      <w:pgMar w:top="500" w:right="576" w:bottom="540" w:left="5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1742A6E">
      <w:start w:val="1"/>
      <w:numFmt w:val="bullet"/>
      <w:lvlText w:val="•"/>
      <w:lvlJc w:val="left"/>
      <w:pPr>
        <w:tabs>
          <w:tab w:val="num" w:pos="480"/>
        </w:tabs>
        <w:ind w:left="480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 w:tplc="3D4AAD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36F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A2A9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A4C0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18BF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8C7A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382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B40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CECF71E">
      <w:start w:val="1"/>
      <w:numFmt w:val="bullet"/>
      <w:lvlText w:val="•"/>
      <w:lvlJc w:val="left"/>
      <w:pPr>
        <w:tabs>
          <w:tab w:val="num" w:pos="480"/>
        </w:tabs>
        <w:ind w:left="480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 w:tplc="E19CD9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2A88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BE7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686B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EE81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6B2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609D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5C9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5F4FDE8">
      <w:start w:val="1"/>
      <w:numFmt w:val="bullet"/>
      <w:lvlText w:val="•"/>
      <w:lvlJc w:val="left"/>
      <w:pPr>
        <w:tabs>
          <w:tab w:val="num" w:pos="480"/>
        </w:tabs>
        <w:ind w:left="480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 w:tplc="3BFA6D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7E28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F402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2605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C21D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02AC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FE74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3A64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FC4CA0A0"/>
    <w:lvl w:ilvl="0" w:tplc="D9949DEA">
      <w:start w:val="1"/>
      <w:numFmt w:val="bullet"/>
      <w:lvlText w:val="•"/>
      <w:lvlJc w:val="left"/>
      <w:pPr>
        <w:tabs>
          <w:tab w:val="num" w:pos="480"/>
        </w:tabs>
        <w:ind w:left="480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 w:tplc="B92C5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726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3697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88A3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5CB2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04B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BE9B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7CA4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33701412"/>
    <w:multiLevelType w:val="hybridMultilevel"/>
    <w:tmpl w:val="7772C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25583">
    <w:abstractNumId w:val="0"/>
  </w:num>
  <w:num w:numId="2" w16cid:durableId="1844200195">
    <w:abstractNumId w:val="1"/>
  </w:num>
  <w:num w:numId="3" w16cid:durableId="1196889539">
    <w:abstractNumId w:val="2"/>
  </w:num>
  <w:num w:numId="4" w16cid:durableId="484014315">
    <w:abstractNumId w:val="3"/>
  </w:num>
  <w:num w:numId="5" w16cid:durableId="1722636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D61"/>
    <w:rsid w:val="000059E6"/>
    <w:rsid w:val="000965A7"/>
    <w:rsid w:val="000B77F1"/>
    <w:rsid w:val="0010492F"/>
    <w:rsid w:val="00133BC2"/>
    <w:rsid w:val="00172F45"/>
    <w:rsid w:val="00181CB4"/>
    <w:rsid w:val="001B2987"/>
    <w:rsid w:val="0027042D"/>
    <w:rsid w:val="00364881"/>
    <w:rsid w:val="003C3AB6"/>
    <w:rsid w:val="004A6E35"/>
    <w:rsid w:val="004D6A24"/>
    <w:rsid w:val="00557BA9"/>
    <w:rsid w:val="005A7AFC"/>
    <w:rsid w:val="00777D61"/>
    <w:rsid w:val="008E3C3C"/>
    <w:rsid w:val="00AB11C1"/>
    <w:rsid w:val="00AB5CBA"/>
    <w:rsid w:val="00B74A89"/>
    <w:rsid w:val="00BC6ADF"/>
    <w:rsid w:val="00C26272"/>
    <w:rsid w:val="00C779EC"/>
    <w:rsid w:val="00CA0BA5"/>
    <w:rsid w:val="00D518D6"/>
    <w:rsid w:val="00F63778"/>
    <w:rsid w:val="00FB7913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8D12"/>
  <w15:docId w15:val="{E522913D-8416-4F6B-ABFE-077F7207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9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9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AF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shwarya2004Github/Business-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shwarya2004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ishwarya-rana-329a64275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na.aishwarya2004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ishwarya2004Github/Personal-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Rana</cp:lastModifiedBy>
  <cp:revision>13</cp:revision>
  <dcterms:created xsi:type="dcterms:W3CDTF">2024-06-18T08:40:00Z</dcterms:created>
  <dcterms:modified xsi:type="dcterms:W3CDTF">2024-06-19T14:17:00Z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TEX.Fullbanner">
    <vt:lpwstr>This is pdfTeX, Version 3.141592653-2.6-1.40.25 (TeX Live 2023) kpathsea version 6.3.5</vt:lpwstr>
  </property>
</Properties>
</file>